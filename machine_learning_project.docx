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658E7" w14:textId="1F90AA31" w:rsidR="00EF4192" w:rsidRDefault="00EF4192">
      <w:pPr>
        <w:rPr>
          <w:b/>
          <w:bCs/>
        </w:rPr>
      </w:pPr>
      <w:r>
        <w:rPr>
          <w:b/>
          <w:bCs/>
        </w:rPr>
        <w:t>About the Data:</w:t>
      </w:r>
    </w:p>
    <w:p w14:paraId="0BDDEED9" w14:textId="3ECD34CA" w:rsidR="00EF4192" w:rsidRPr="00EF4192" w:rsidRDefault="002A12EC" w:rsidP="00EF4192">
      <w:r>
        <w:t>This data</w:t>
      </w:r>
      <w:r w:rsidR="00443973">
        <w:t xml:space="preserve"> comes from the young people survey</w:t>
      </w:r>
      <w:r w:rsidR="00BE1195">
        <w:t xml:space="preserve"> in Slovakia</w:t>
      </w:r>
      <w:r w:rsidR="000F7419">
        <w:t>, sourced from Kaggle</w:t>
      </w:r>
      <w:r w:rsidR="00BE1195">
        <w:t xml:space="preserve">. The data was collected in 2013 with </w:t>
      </w:r>
      <w:r w:rsidR="00870BB7">
        <w:t xml:space="preserve">1,010 </w:t>
      </w:r>
      <w:r w:rsidR="00BE1195">
        <w:t>students at FSEV UK</w:t>
      </w:r>
      <w:r w:rsidR="00C45662">
        <w:t xml:space="preserve"> aged 15 to 30.</w:t>
      </w:r>
      <w:r w:rsidR="00E34E6A">
        <w:t xml:space="preserve"> After removing all the rows with null values, we had 674</w:t>
      </w:r>
      <w:r w:rsidR="00406FB8">
        <w:t xml:space="preserve"> </w:t>
      </w:r>
      <w:r w:rsidR="004C2C73">
        <w:t>full responses to use in our models.</w:t>
      </w:r>
      <w:r w:rsidR="008001D2">
        <w:t xml:space="preserve"> </w:t>
      </w:r>
      <w:r w:rsidR="00D81288">
        <w:t>All students were of Slovakian nationality.</w:t>
      </w:r>
      <w:r w:rsidR="00CA4BBB">
        <w:t xml:space="preserve"> The survey asked 150 questions</w:t>
      </w:r>
      <w:r w:rsidR="00684A2F">
        <w:t xml:space="preserve"> that can be split up into the following groups: ‘Music Preferences’, ‘Movie </w:t>
      </w:r>
      <w:r w:rsidR="00891AE3">
        <w:t>Preferences</w:t>
      </w:r>
      <w:r w:rsidR="00D511F7">
        <w:t>’,</w:t>
      </w:r>
      <w:r w:rsidR="00684A2F">
        <w:t xml:space="preserve"> ‘Hobbies &amp; Interests’, ‘Phobias’, ‘Personality traits, Views on life, &amp; Opinions’, ‘Spending Habits’</w:t>
      </w:r>
      <w:r w:rsidR="00891AE3">
        <w:t xml:space="preserve"> and ‘Demographics’.</w:t>
      </w:r>
      <w:r w:rsidR="00436E0D">
        <w:t xml:space="preserve"> To narrow </w:t>
      </w:r>
      <w:r w:rsidR="00DD7C86">
        <w:t xml:space="preserve">down our scope, we chose to limit our model features to ‘Personality traits, Views on life, &amp; Opinions’ and </w:t>
      </w:r>
      <w:r w:rsidR="0011385E">
        <w:t>chose Gender, Education,</w:t>
      </w:r>
      <w:r w:rsidR="00C61BB4">
        <w:t xml:space="preserve"> Phobia of Heights, Phobia of Spiders and Phobia of Snakes</w:t>
      </w:r>
      <w:r w:rsidR="008431C4">
        <w:t xml:space="preserve"> as our targets. </w:t>
      </w:r>
      <w:r w:rsidR="00F3760B">
        <w:t>The features we</w:t>
      </w:r>
      <w:r w:rsidR="00635B88">
        <w:t xml:space="preserve"> used</w:t>
      </w:r>
      <w:r w:rsidR="00F3760B">
        <w:t xml:space="preserve"> all are on a </w:t>
      </w:r>
      <w:r w:rsidR="00913A4F">
        <w:t>five-point</w:t>
      </w:r>
      <w:r w:rsidR="00F3760B">
        <w:t xml:space="preserve"> </w:t>
      </w:r>
      <w:r w:rsidR="00913A4F">
        <w:t xml:space="preserve">Likert scale from Strongly disagree (1) to Strongly agree (5), we removed the three </w:t>
      </w:r>
      <w:r w:rsidR="00635B88">
        <w:t>variables that did not comply with this same format</w:t>
      </w:r>
      <w:r w:rsidR="00913A4F">
        <w:t>.</w:t>
      </w:r>
      <w:r w:rsidR="00197046">
        <w:t xml:space="preserve"> </w:t>
      </w:r>
    </w:p>
    <w:p w14:paraId="4AF7FAB8" w14:textId="265A3372" w:rsidR="00EF4192" w:rsidRDefault="00EF4192">
      <w:pPr>
        <w:rPr>
          <w:b/>
          <w:bCs/>
        </w:rPr>
      </w:pPr>
    </w:p>
    <w:p w14:paraId="6D7464A4" w14:textId="77777777" w:rsidR="00EF4192" w:rsidRDefault="00EF4192">
      <w:pPr>
        <w:rPr>
          <w:b/>
          <w:bCs/>
        </w:rPr>
      </w:pPr>
    </w:p>
    <w:p w14:paraId="6DBA73A2" w14:textId="4D34525A" w:rsidR="00EF4192" w:rsidRDefault="00EF4192">
      <w:pPr>
        <w:rPr>
          <w:b/>
          <w:bCs/>
        </w:rPr>
      </w:pPr>
      <w:r>
        <w:rPr>
          <w:b/>
          <w:bCs/>
        </w:rPr>
        <w:t>Our Process:</w:t>
      </w:r>
    </w:p>
    <w:p w14:paraId="4A21EB74" w14:textId="28A62C2A" w:rsidR="00EF4192" w:rsidRDefault="00EF4192">
      <w:r>
        <w:t>We used logistic regression, k-nearest neighbors and neural network models to try and best fit our five targets.</w:t>
      </w:r>
      <w:r w:rsidR="00BB17C0">
        <w:t xml:space="preserve"> These three models were chosen based on their varied approaches to </w:t>
      </w:r>
      <w:r w:rsidR="00F01D5B">
        <w:t>predicting data.</w:t>
      </w:r>
      <w:r>
        <w:t xml:space="preserve"> We chose to try and predict our targets with the Personality traits, views on life, &amp; opinions variables. Because there are 57 different questions in this group, we </w:t>
      </w:r>
      <w:r w:rsidR="00FD516A">
        <w:t xml:space="preserve">ran a logistic regression model in R to </w:t>
      </w:r>
      <w:r w:rsidR="0017234B">
        <w:t>inform</w:t>
      </w:r>
      <w:r w:rsidR="00EE3BEE">
        <w:t xml:space="preserve"> </w:t>
      </w:r>
      <w:r w:rsidR="00DF531F">
        <w:t>our models</w:t>
      </w:r>
      <w:r w:rsidR="00B6737C">
        <w:t xml:space="preserve"> about</w:t>
      </w:r>
      <w:r w:rsidR="00EE3BEE">
        <w:t xml:space="preserve"> what variables </w:t>
      </w:r>
      <w:r w:rsidR="00531CB5">
        <w:t xml:space="preserve">were statistically significant in predicting each target. </w:t>
      </w:r>
      <w:r w:rsidR="00220AC0">
        <w:t>For gender, we used a binary logistic regression</w:t>
      </w:r>
      <w:r w:rsidR="004437E8">
        <w:t>. For Education, we used a multinomial logistic regression analysis</w:t>
      </w:r>
      <w:r w:rsidR="00853B0C">
        <w:t xml:space="preserve"> because the dependent variable was categorical</w:t>
      </w:r>
      <w:r w:rsidR="004437E8">
        <w:t xml:space="preserve">. For </w:t>
      </w:r>
      <w:r w:rsidR="00A73B3B">
        <w:t>the Phobias, we used a proportional odds logistic regression</w:t>
      </w:r>
      <w:r w:rsidR="004105B0">
        <w:t xml:space="preserve"> because the </w:t>
      </w:r>
      <w:r w:rsidR="005E6A61">
        <w:t xml:space="preserve">targets were </w:t>
      </w:r>
      <w:r w:rsidR="005C7DC5">
        <w:t>categorical with more than 2 ordered levels.</w:t>
      </w:r>
      <w:r w:rsidR="00421C58">
        <w:t xml:space="preserve"> We simplified the levels from the </w:t>
      </w:r>
      <w:r w:rsidR="00983D0B">
        <w:t xml:space="preserve">5 </w:t>
      </w:r>
      <w:r w:rsidR="00421C58">
        <w:t xml:space="preserve">Likert scale </w:t>
      </w:r>
      <w:r w:rsidR="00983D0B">
        <w:t>values down to 3</w:t>
      </w:r>
      <w:r w:rsidR="0098208E">
        <w:t>: ‘Agree’, ‘Neutral’ &amp; ‘Disagree’.</w:t>
      </w:r>
      <w:r w:rsidR="00DE78DE">
        <w:t xml:space="preserve"> </w:t>
      </w:r>
      <w:r w:rsidR="002E4D44">
        <w:t>Limiting the number of states of our target</w:t>
      </w:r>
      <w:r w:rsidR="007C228C">
        <w:t xml:space="preserve">s gave us higher number of instances of each </w:t>
      </w:r>
      <w:r w:rsidR="009D1F78">
        <w:t>value, which helped the accuracy of our model.</w:t>
      </w:r>
    </w:p>
    <w:p w14:paraId="7D85C461" w14:textId="4E078C9A" w:rsidR="007E6524" w:rsidRDefault="007E6524"/>
    <w:p w14:paraId="12A9D4BA" w14:textId="2BF681F6" w:rsidR="007E6524" w:rsidRPr="00EF4192" w:rsidRDefault="007E6524">
      <w:r>
        <w:t xml:space="preserve">For our logistic regression model, we used our informed set of features </w:t>
      </w:r>
      <w:r w:rsidR="008F3F8F">
        <w:t xml:space="preserve">to predict the target and then </w:t>
      </w:r>
      <w:r w:rsidR="004C6C16">
        <w:t>used gridsearch to tune the parameters of the model</w:t>
      </w:r>
      <w:r w:rsidR="003E6DFB">
        <w:t xml:space="preserve">. </w:t>
      </w:r>
      <w:r w:rsidR="00ED0242">
        <w:t xml:space="preserve">For our k-nearest </w:t>
      </w:r>
      <w:r w:rsidR="00F273C8">
        <w:t>neighbors (</w:t>
      </w:r>
      <w:r w:rsidR="00ED0242">
        <w:t>KNN) model, we used our informed features</w:t>
      </w:r>
      <w:r w:rsidR="00F273C8">
        <w:t xml:space="preserve"> and then looped through different k values to see which had the highest accuracy. The neural networks also used the informed features</w:t>
      </w:r>
      <w:r w:rsidR="00FA531E">
        <w:t>, we then split the data into training and testing data</w:t>
      </w:r>
      <w:r w:rsidR="008640F5">
        <w:t xml:space="preserve"> and then scaled it.</w:t>
      </w:r>
      <w:r w:rsidR="009C03E2">
        <w:t xml:space="preserve"> We found that our dataset was </w:t>
      </w:r>
      <w:r w:rsidR="000F1590">
        <w:t>too small for deep learning</w:t>
      </w:r>
      <w:r w:rsidR="00E41E6B">
        <w:t xml:space="preserve">, which yielded </w:t>
      </w:r>
      <w:r w:rsidR="00BA73C8">
        <w:t>significant overfitting. For each of our different models, we used two layers</w:t>
      </w:r>
      <w:r w:rsidR="00215169">
        <w:t xml:space="preserve">. The first layer </w:t>
      </w:r>
      <w:r w:rsidR="00F32269">
        <w:t xml:space="preserve">varied in the number of units, but all used a </w:t>
      </w:r>
      <w:r w:rsidR="00666DC9">
        <w:t>R</w:t>
      </w:r>
      <w:r w:rsidR="00F32269">
        <w:t>e</w:t>
      </w:r>
      <w:r w:rsidR="00666DC9">
        <w:t>LU</w:t>
      </w:r>
      <w:r w:rsidR="00F32269">
        <w:t xml:space="preserve"> activation function. The second</w:t>
      </w:r>
      <w:r w:rsidR="0042398F">
        <w:t xml:space="preserve"> layer was a softmax layer to predict our desired target.</w:t>
      </w:r>
      <w:r w:rsidR="00AB116C">
        <w:t xml:space="preserve"> </w:t>
      </w:r>
      <w:r w:rsidR="0093781D">
        <w:t xml:space="preserve">We then fit our neural network model </w:t>
      </w:r>
      <w:r w:rsidR="00546E92">
        <w:t>with varying number of epochs per model</w:t>
      </w:r>
      <w:r w:rsidR="00937665">
        <w:t xml:space="preserve">. We evaluated this model with accuracy and loss but used </w:t>
      </w:r>
      <w:r w:rsidR="00BB17C0">
        <w:t>accuracy to compare the results to the other two models.</w:t>
      </w:r>
    </w:p>
    <w:p w14:paraId="313DB6F1" w14:textId="77777777" w:rsidR="00EF4192" w:rsidRDefault="00EF4192">
      <w:pPr>
        <w:rPr>
          <w:b/>
          <w:bCs/>
        </w:rPr>
      </w:pPr>
    </w:p>
    <w:p w14:paraId="35C57077" w14:textId="4ADE6324" w:rsidR="00A9204E" w:rsidRDefault="00EF4192">
      <w:pPr>
        <w:rPr>
          <w:b/>
          <w:bCs/>
        </w:rPr>
      </w:pPr>
      <w:r>
        <w:rPr>
          <w:b/>
          <w:bCs/>
        </w:rPr>
        <w:t>Gender:</w:t>
      </w:r>
    </w:p>
    <w:p w14:paraId="045519DA" w14:textId="3489E082" w:rsidR="00777833" w:rsidRPr="00760C4B" w:rsidRDefault="00773299">
      <w:r>
        <w:t>Respondents were asked their gender</w:t>
      </w:r>
      <w:r w:rsidR="00675B6F">
        <w:t xml:space="preserve"> and could either answer Male or Female</w:t>
      </w:r>
      <w:r w:rsidR="000323FD">
        <w:t xml:space="preserve">. </w:t>
      </w:r>
      <w:r w:rsidR="00760C4B">
        <w:t xml:space="preserve">We found that the list of features below </w:t>
      </w:r>
      <w:r w:rsidR="000323FD">
        <w:t>was</w:t>
      </w:r>
      <w:r w:rsidR="00760C4B">
        <w:t xml:space="preserve"> statistically significant in predicting the gender of the respondent. Out of the three models, KNN</w:t>
      </w:r>
      <w:r w:rsidR="009C5DF5">
        <w:t xml:space="preserve"> was by far the most accurate in predicting gender</w:t>
      </w:r>
      <w:r w:rsidR="00D83E40">
        <w:t>, correctly predicting gender</w:t>
      </w:r>
      <w:r w:rsidR="00E8229F">
        <w:t xml:space="preserve"> 84.6% of the time. Logistic regression </w:t>
      </w:r>
      <w:r w:rsidR="009335B9">
        <w:t xml:space="preserve">was the </w:t>
      </w:r>
      <w:r w:rsidR="000323FD">
        <w:t>second-best</w:t>
      </w:r>
      <w:r w:rsidR="009335B9">
        <w:t xml:space="preserve"> model</w:t>
      </w:r>
      <w:r w:rsidR="00273BB1">
        <w:t xml:space="preserve"> with an accuracy of 76.2%, lastly the neural network model predicted </w:t>
      </w:r>
      <w:r w:rsidR="00A60183">
        <w:t>gender correctly 74.0% of the time.</w:t>
      </w:r>
      <w:r w:rsidR="00D26388">
        <w:t xml:space="preserve"> </w:t>
      </w:r>
    </w:p>
    <w:p w14:paraId="6D9E3843" w14:textId="77777777" w:rsidR="00777833" w:rsidRPr="00EF4192" w:rsidRDefault="00777833"/>
    <w:p w14:paraId="289E8C3D" w14:textId="6576C491" w:rsidR="00EF4192" w:rsidRDefault="00EF4192">
      <w:pPr>
        <w:rPr>
          <w:b/>
          <w:bCs/>
        </w:rPr>
      </w:pPr>
    </w:p>
    <w:p w14:paraId="185FE8A9" w14:textId="2A341B60" w:rsidR="00EF4192" w:rsidRDefault="00EF4192">
      <w:pPr>
        <w:rPr>
          <w:b/>
          <w:bCs/>
        </w:rPr>
      </w:pPr>
      <w:r>
        <w:rPr>
          <w:b/>
          <w:bCs/>
        </w:rPr>
        <w:t>Education:</w:t>
      </w:r>
    </w:p>
    <w:p w14:paraId="06DEB107" w14:textId="77777777" w:rsidR="00E72F16" w:rsidRDefault="00E872B2">
      <w:r>
        <w:t xml:space="preserve">Respondents were asked their highest education achieved and could answer </w:t>
      </w:r>
      <w:r w:rsidR="006B5873">
        <w:t>one of: ‘Currently a Primary school pupil’, ‘Primary school’, ‘Secondary school’, ‘College/Bachelor degree’</w:t>
      </w:r>
      <w:r w:rsidR="00EF5F01">
        <w:t>, ‘</w:t>
      </w:r>
      <w:r w:rsidR="00E72F16">
        <w:t xml:space="preserve">doctorate degree’ or </w:t>
      </w:r>
    </w:p>
    <w:p w14:paraId="2C0B0A84" w14:textId="1A2BE3E8" w:rsidR="00E872B2" w:rsidRDefault="00E72F16">
      <w:r>
        <w:t>‘</w:t>
      </w:r>
      <w:proofErr w:type="spellStart"/>
      <w:r>
        <w:t>masters</w:t>
      </w:r>
      <w:proofErr w:type="spellEnd"/>
      <w:r>
        <w:t xml:space="preserve"> degree’</w:t>
      </w:r>
      <w:r w:rsidR="001E3CD5">
        <w:t xml:space="preserve">. </w:t>
      </w:r>
      <w:r w:rsidR="001B7746">
        <w:t xml:space="preserve">The list of 7 features below were </w:t>
      </w:r>
      <w:r w:rsidR="00D15473">
        <w:t xml:space="preserve">statistically </w:t>
      </w:r>
      <w:r w:rsidR="001B7746">
        <w:t>significant in predicting</w:t>
      </w:r>
      <w:r w:rsidR="00D15473">
        <w:t xml:space="preserve">. Our KNN </w:t>
      </w:r>
      <w:r w:rsidR="00D26388">
        <w:t xml:space="preserve">model and </w:t>
      </w:r>
      <w:r w:rsidR="001A7D8F">
        <w:t>n</w:t>
      </w:r>
      <w:r w:rsidR="00D26388">
        <w:t xml:space="preserve">eural </w:t>
      </w:r>
      <w:r w:rsidR="001A7D8F">
        <w:t>n</w:t>
      </w:r>
      <w:r w:rsidR="00D26388">
        <w:t>etwork models</w:t>
      </w:r>
      <w:r w:rsidR="00723372">
        <w:t xml:space="preserve"> performed the best in predicting</w:t>
      </w:r>
      <w:r w:rsidR="004C0F50">
        <w:t xml:space="preserve"> educational achievement </w:t>
      </w:r>
      <w:r w:rsidR="00307676">
        <w:t xml:space="preserve">with both having </w:t>
      </w:r>
      <w:r w:rsidR="00307676">
        <w:lastRenderedPageBreak/>
        <w:t>an accuracy of 63.3%</w:t>
      </w:r>
      <w:r w:rsidR="000A0E18">
        <w:t>. The Logistic Regression model was</w:t>
      </w:r>
      <w:r w:rsidR="00165EAC">
        <w:t xml:space="preserve"> a little less accurate</w:t>
      </w:r>
      <w:r w:rsidR="00061FF0">
        <w:t>, correctly predicting education 62.0% of the time</w:t>
      </w:r>
      <w:r w:rsidR="001A7D8F">
        <w:t xml:space="preserve">. We decided to use the KNN model over the neural network model due </w:t>
      </w:r>
      <w:r w:rsidR="00BF4596">
        <w:t xml:space="preserve">its advantages </w:t>
      </w:r>
      <w:r w:rsidR="002A7F29">
        <w:t xml:space="preserve">in simplicity and replicability. </w:t>
      </w:r>
      <w:r w:rsidR="003871F1">
        <w:t>The KNN model represents a 46.6% increase in accuracy over a random guess.</w:t>
      </w:r>
    </w:p>
    <w:p w14:paraId="0F9D6F21" w14:textId="0D427720" w:rsidR="00EF4192" w:rsidRPr="00EF4192" w:rsidRDefault="00EF4192"/>
    <w:p w14:paraId="42A3B789" w14:textId="77777777" w:rsidR="00EF4192" w:rsidRDefault="00EF4192">
      <w:pPr>
        <w:rPr>
          <w:b/>
          <w:bCs/>
        </w:rPr>
      </w:pPr>
    </w:p>
    <w:p w14:paraId="15FE9630" w14:textId="33300671" w:rsidR="00EF4192" w:rsidRDefault="00EF4192">
      <w:pPr>
        <w:rPr>
          <w:b/>
          <w:bCs/>
        </w:rPr>
      </w:pPr>
      <w:r>
        <w:rPr>
          <w:b/>
          <w:bCs/>
        </w:rPr>
        <w:t>Heights:</w:t>
      </w:r>
    </w:p>
    <w:p w14:paraId="5473E3EF" w14:textId="740DD50B" w:rsidR="00EB50EC" w:rsidRDefault="00D34777">
      <w:r>
        <w:t>Respondents could either be Afraid, Not Afraid or Neutral about their phobia of Heights</w:t>
      </w:r>
      <w:r w:rsidR="008654B5">
        <w:t xml:space="preserve">. </w:t>
      </w:r>
      <w:r w:rsidR="00FD4934">
        <w:t xml:space="preserve">The KNN model was the most accurate in predicting </w:t>
      </w:r>
      <w:r w:rsidR="00C530A4">
        <w:t>fear of heights, with a score of 55.0%. Logistic regression was the second most accurate</w:t>
      </w:r>
      <w:r w:rsidR="001E4337">
        <w:t xml:space="preserve"> at 53.1%, followed by the neural network with an </w:t>
      </w:r>
      <w:r w:rsidR="00492E3E">
        <w:t xml:space="preserve">accuracy of 52.1%. </w:t>
      </w:r>
      <w:r w:rsidR="008978E6">
        <w:t xml:space="preserve">The KNN model yields a 21.7% improvement over a random guess in predicting </w:t>
      </w:r>
      <w:r w:rsidR="008E56B1">
        <w:t>fear of heights</w:t>
      </w:r>
      <w:r w:rsidR="00650201">
        <w:t xml:space="preserve">. </w:t>
      </w:r>
      <w:r w:rsidR="007F3647">
        <w:t>A</w:t>
      </w:r>
      <w:r w:rsidR="00C87A17">
        <w:t xml:space="preserve"> model that predicts a phobia</w:t>
      </w:r>
      <w:r w:rsidR="001C1B03">
        <w:t xml:space="preserve"> that is somewhat irrational in nature</w:t>
      </w:r>
      <w:r w:rsidR="007F3647">
        <w:t xml:space="preserve"> is </w:t>
      </w:r>
      <w:r w:rsidR="001625C0">
        <w:t>going to achieve high levels of accuracy.</w:t>
      </w:r>
      <w:bookmarkStart w:id="0" w:name="_GoBack"/>
      <w:bookmarkEnd w:id="0"/>
      <w:r w:rsidR="001625C0">
        <w:t xml:space="preserve"> </w:t>
      </w:r>
    </w:p>
    <w:p w14:paraId="728B46C8" w14:textId="77777777" w:rsidR="00EB44A7" w:rsidRDefault="00EB44A7">
      <w:pPr>
        <w:rPr>
          <w:b/>
          <w:bCs/>
        </w:rPr>
      </w:pPr>
    </w:p>
    <w:p w14:paraId="0A2F7EBA" w14:textId="5D737249" w:rsidR="00EF4192" w:rsidRDefault="00EF4192">
      <w:pPr>
        <w:rPr>
          <w:b/>
          <w:bCs/>
        </w:rPr>
      </w:pPr>
      <w:r>
        <w:rPr>
          <w:b/>
          <w:bCs/>
        </w:rPr>
        <w:t>Snakes:</w:t>
      </w:r>
    </w:p>
    <w:p w14:paraId="28663E1A" w14:textId="4A960A29" w:rsidR="009209D7" w:rsidRPr="00EB50EC" w:rsidRDefault="00D34777" w:rsidP="009209D7">
      <w:r>
        <w:t>Respondents could either be Afraid, Not Afraid or Neutral about their phobia of Snakes</w:t>
      </w:r>
      <w:r w:rsidR="00CC09F8">
        <w:t>. The neural network model was the most accurate in predicting phobia of snakes, with an accuracy of 52.7%. The KNN model was the second most accurate</w:t>
      </w:r>
      <w:r w:rsidR="009047A1">
        <w:t xml:space="preserve"> at 52.1%, followed by logistic regression</w:t>
      </w:r>
      <w:r w:rsidR="00A10579">
        <w:t xml:space="preserve"> with an accuracy of 49.9%. The neural network model </w:t>
      </w:r>
      <w:r w:rsidR="004E700D">
        <w:t>yields a 19.4% improvement over a random guess.</w:t>
      </w:r>
    </w:p>
    <w:p w14:paraId="2C69868D" w14:textId="675BAB4F" w:rsidR="00BD703E" w:rsidRDefault="00BD703E" w:rsidP="00E36241"/>
    <w:p w14:paraId="4BF7BDEA" w14:textId="7A3DA108" w:rsidR="00EF4192" w:rsidRDefault="00EF4192">
      <w:pPr>
        <w:rPr>
          <w:b/>
          <w:bCs/>
        </w:rPr>
      </w:pPr>
    </w:p>
    <w:p w14:paraId="2957A6BF" w14:textId="7569280F" w:rsidR="00EF4192" w:rsidRDefault="00EF4192">
      <w:pPr>
        <w:rPr>
          <w:b/>
          <w:bCs/>
        </w:rPr>
      </w:pPr>
      <w:r>
        <w:rPr>
          <w:b/>
          <w:bCs/>
        </w:rPr>
        <w:t>Spiders:</w:t>
      </w:r>
    </w:p>
    <w:p w14:paraId="5CD486D5" w14:textId="7CCA80E6" w:rsidR="009209D7" w:rsidRPr="00EB50EC" w:rsidRDefault="00D34777" w:rsidP="009209D7">
      <w:r>
        <w:t>Respondents could either be Afraid, Not Afraid or Neutral about their phobia of Spiders</w:t>
      </w:r>
      <w:r w:rsidR="00F67613">
        <w:t xml:space="preserve">. Logistic regression was the most accurate model in predicting </w:t>
      </w:r>
      <w:r w:rsidR="00801079">
        <w:t xml:space="preserve">fear of spiders, with an accuracy of 55.6%. KNN was the second most accurate </w:t>
      </w:r>
      <w:r w:rsidR="006A57F0">
        <w:t xml:space="preserve">at 55.0%, followed by </w:t>
      </w:r>
      <w:r w:rsidR="004605A8">
        <w:t xml:space="preserve">the neural network model at </w:t>
      </w:r>
      <w:r w:rsidR="006A57F0">
        <w:t>50.9%</w:t>
      </w:r>
      <w:r w:rsidR="004605A8">
        <w:t xml:space="preserve">. The logistic regression model yielded a 22.3% </w:t>
      </w:r>
      <w:r w:rsidR="00C73F4C">
        <w:t>improvement over a random guess.</w:t>
      </w:r>
    </w:p>
    <w:p w14:paraId="5E32C5A0" w14:textId="77777777" w:rsidR="009209D7" w:rsidRDefault="009209D7">
      <w:pPr>
        <w:rPr>
          <w:b/>
          <w:bCs/>
        </w:rPr>
      </w:pPr>
    </w:p>
    <w:p w14:paraId="60469FDD" w14:textId="6FF2E33B" w:rsidR="00EF4192" w:rsidRDefault="00EF4192"/>
    <w:p w14:paraId="5404444B" w14:textId="42BCE6CF" w:rsidR="00E75B47" w:rsidRDefault="00E75B47"/>
    <w:p w14:paraId="63EF6CD0" w14:textId="45324EDE" w:rsidR="00E75B47" w:rsidRDefault="00E75B47">
      <w:pPr>
        <w:rPr>
          <w:b/>
          <w:bCs/>
        </w:rPr>
      </w:pPr>
      <w:r>
        <w:rPr>
          <w:b/>
          <w:bCs/>
        </w:rPr>
        <w:t>Overall Analysis:</w:t>
      </w:r>
    </w:p>
    <w:p w14:paraId="6AE5DEFB" w14:textId="4E5CC566" w:rsidR="004B4A00" w:rsidRDefault="00816EFB" w:rsidP="003E1DF1">
      <w:r>
        <w:t xml:space="preserve">Gender was the most accurate model </w:t>
      </w:r>
      <w:r w:rsidR="00487D17">
        <w:t>(84.6%)</w:t>
      </w:r>
      <w:r w:rsidR="004344B5">
        <w:t xml:space="preserve"> </w:t>
      </w:r>
      <w:r w:rsidR="00E14C85">
        <w:t xml:space="preserve">followed by </w:t>
      </w:r>
      <w:r w:rsidR="00680CD1">
        <w:t>Education (63.3%)</w:t>
      </w:r>
      <w:r w:rsidR="004C2949">
        <w:t>, Spiders</w:t>
      </w:r>
      <w:r w:rsidR="00ED6A0D">
        <w:t xml:space="preserve"> </w:t>
      </w:r>
      <w:r w:rsidR="004C2949">
        <w:t>(55.6%), Heights</w:t>
      </w:r>
      <w:r w:rsidR="00ED6A0D">
        <w:t xml:space="preserve"> </w:t>
      </w:r>
      <w:r w:rsidR="004C2949">
        <w:t>(55.0%) and Snakes</w:t>
      </w:r>
      <w:r w:rsidR="00ED6A0D">
        <w:t xml:space="preserve"> </w:t>
      </w:r>
      <w:r w:rsidR="004C2949">
        <w:t>(52.7%)</w:t>
      </w:r>
      <w:r w:rsidR="00B30E8D">
        <w:t xml:space="preserve">. </w:t>
      </w:r>
      <w:r w:rsidR="00BD1A20">
        <w:t xml:space="preserve">Interestingly, </w:t>
      </w:r>
      <w:r w:rsidR="007B5078">
        <w:t>the three types of models for each target</w:t>
      </w:r>
      <w:r w:rsidR="008E60A6">
        <w:t xml:space="preserve"> </w:t>
      </w:r>
      <w:r w:rsidR="00CC4C8C">
        <w:t xml:space="preserve">yielded accuracies </w:t>
      </w:r>
      <w:r w:rsidR="00AC6A88">
        <w:t xml:space="preserve">within 5% of </w:t>
      </w:r>
      <w:r w:rsidR="003F2CE4">
        <w:t xml:space="preserve">each other, outside of </w:t>
      </w:r>
      <w:r w:rsidR="00806BD3">
        <w:t xml:space="preserve">Gender. </w:t>
      </w:r>
      <w:r w:rsidR="00B86F15">
        <w:t>Which su</w:t>
      </w:r>
      <w:r w:rsidR="00E93125">
        <w:t xml:space="preserve">ggests that the parameters that we chose for the neural network were very close to perfectly optimal. </w:t>
      </w:r>
      <w:r w:rsidR="001E7446">
        <w:t xml:space="preserve">Relative to random chance, our Education model was the best with an improvement of 46.6% </w:t>
      </w:r>
      <w:r w:rsidR="00FA489E">
        <w:t xml:space="preserve">compared to </w:t>
      </w:r>
      <w:r w:rsidR="00C7210B">
        <w:t>randomly predicting the target state</w:t>
      </w:r>
      <w:r w:rsidR="004A4BE3">
        <w:t xml:space="preserve">. </w:t>
      </w:r>
      <w:r w:rsidR="004041BD">
        <w:t>Gender (</w:t>
      </w:r>
      <w:r w:rsidR="00867A25">
        <w:t>34.6%)</w:t>
      </w:r>
      <w:r w:rsidR="004A4BE3">
        <w:t xml:space="preserve"> was the second best followed by </w:t>
      </w:r>
      <w:r w:rsidR="00571002">
        <w:t>S</w:t>
      </w:r>
      <w:r w:rsidR="004A4BE3">
        <w:t>piders</w:t>
      </w:r>
      <w:r w:rsidR="004041BD">
        <w:t xml:space="preserve"> </w:t>
      </w:r>
      <w:r w:rsidR="00867A25">
        <w:t>(</w:t>
      </w:r>
      <w:r w:rsidR="008546EC">
        <w:t>22.3%)</w:t>
      </w:r>
      <w:r w:rsidR="00924EAD">
        <w:t>, Heights</w:t>
      </w:r>
      <w:r w:rsidR="004041BD">
        <w:t xml:space="preserve"> </w:t>
      </w:r>
      <w:r w:rsidR="008546EC">
        <w:t>(21.7%)</w:t>
      </w:r>
      <w:r w:rsidR="00924EAD">
        <w:t xml:space="preserve"> and Snakes</w:t>
      </w:r>
      <w:r w:rsidR="004041BD">
        <w:t xml:space="preserve"> </w:t>
      </w:r>
      <w:r w:rsidR="00924EAD">
        <w:t>(</w:t>
      </w:r>
      <w:r w:rsidR="006B3C09">
        <w:t>19.4%</w:t>
      </w:r>
      <w:r w:rsidR="00867A25">
        <w:t>)</w:t>
      </w:r>
      <w:r w:rsidR="008546EC">
        <w:t>.</w:t>
      </w:r>
      <w:r w:rsidR="00B30E8D">
        <w:t xml:space="preserve"> </w:t>
      </w:r>
      <w:r w:rsidR="00A855C8">
        <w:t xml:space="preserve">Phobias are by nature somewhat </w:t>
      </w:r>
      <w:r w:rsidR="004172AF">
        <w:t>irrational</w:t>
      </w:r>
      <w:r w:rsidR="00206746">
        <w:t xml:space="preserve"> and hard to explain</w:t>
      </w:r>
      <w:r w:rsidR="0099244F">
        <w:t xml:space="preserve"> why they occur, which makes predicting them </w:t>
      </w:r>
      <w:r w:rsidR="008B549B">
        <w:t xml:space="preserve">inherently challenging. </w:t>
      </w:r>
      <w:r w:rsidR="00427226">
        <w:t xml:space="preserve">Predicting gender </w:t>
      </w:r>
      <w:r w:rsidR="00141FC7">
        <w:t xml:space="preserve">is inherently easier due to </w:t>
      </w:r>
      <w:proofErr w:type="spellStart"/>
      <w:r w:rsidR="00141FC7">
        <w:t>there</w:t>
      </w:r>
      <w:proofErr w:type="spellEnd"/>
      <w:r w:rsidR="00141FC7">
        <w:t xml:space="preserve"> only being two target states in the dataset</w:t>
      </w:r>
      <w:r w:rsidR="0016698B">
        <w:t xml:space="preserve"> so it was not surprising that this was our most accurate model. There were 6 different education levels, making this the </w:t>
      </w:r>
      <w:r w:rsidR="00E20B5D">
        <w:t>hardest to accurately predict</w:t>
      </w:r>
      <w:r w:rsidR="00AE2DB1">
        <w:t xml:space="preserve">, but it was </w:t>
      </w:r>
      <w:r>
        <w:t>our</w:t>
      </w:r>
      <w:r w:rsidR="00AE2DB1">
        <w:t xml:space="preserve"> second most accurate model</w:t>
      </w:r>
      <w:r w:rsidR="00CE0D6C">
        <w:t>.</w:t>
      </w:r>
      <w:r w:rsidR="007E2EFD">
        <w:t xml:space="preserve"> </w:t>
      </w:r>
      <w:r w:rsidR="00B61B4F">
        <w:t>The k-nearest neighbor model was most accurate for three of the questions</w:t>
      </w:r>
      <w:r w:rsidR="00FF4588">
        <w:t xml:space="preserve"> and the neural network and logistic regression were each most accurate for one. </w:t>
      </w:r>
      <w:r w:rsidR="00167985">
        <w:t xml:space="preserve">Logistic regression and KNN models were </w:t>
      </w:r>
      <w:r w:rsidR="003A2E50">
        <w:t xml:space="preserve">very easy to work with, whereas the neural network model was </w:t>
      </w:r>
      <w:r w:rsidR="0032744B">
        <w:t>volatile</w:t>
      </w:r>
      <w:r w:rsidR="004D5DF9">
        <w:t xml:space="preserve">, where the accuracy of the model with the same parameters could change </w:t>
      </w:r>
      <w:r w:rsidR="007B3ABF">
        <w:t>by</w:t>
      </w:r>
      <w:r w:rsidR="00416A4B">
        <w:t xml:space="preserve"> around</w:t>
      </w:r>
      <w:r w:rsidR="007B3ABF">
        <w:t xml:space="preserve"> 4% with the same parameters. </w:t>
      </w:r>
    </w:p>
    <w:p w14:paraId="124E478A" w14:textId="1B7CBB5D" w:rsidR="00F758BD" w:rsidRDefault="00F758BD"/>
    <w:sectPr w:rsidR="00F75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92"/>
    <w:rsid w:val="0000511E"/>
    <w:rsid w:val="00007732"/>
    <w:rsid w:val="00023F33"/>
    <w:rsid w:val="000323FD"/>
    <w:rsid w:val="00061FF0"/>
    <w:rsid w:val="0006275D"/>
    <w:rsid w:val="00075CE6"/>
    <w:rsid w:val="000A0E18"/>
    <w:rsid w:val="000D5E22"/>
    <w:rsid w:val="000F1590"/>
    <w:rsid w:val="000F7419"/>
    <w:rsid w:val="0011385E"/>
    <w:rsid w:val="00141FC7"/>
    <w:rsid w:val="00154990"/>
    <w:rsid w:val="001625C0"/>
    <w:rsid w:val="00163BEC"/>
    <w:rsid w:val="00165EAC"/>
    <w:rsid w:val="0016698B"/>
    <w:rsid w:val="001677CD"/>
    <w:rsid w:val="00167985"/>
    <w:rsid w:val="0017234B"/>
    <w:rsid w:val="00190685"/>
    <w:rsid w:val="00193778"/>
    <w:rsid w:val="001961AA"/>
    <w:rsid w:val="00197046"/>
    <w:rsid w:val="001A7D8F"/>
    <w:rsid w:val="001B5A67"/>
    <w:rsid w:val="001B7746"/>
    <w:rsid w:val="001C1B03"/>
    <w:rsid w:val="001D0A1B"/>
    <w:rsid w:val="001E3CD5"/>
    <w:rsid w:val="001E4337"/>
    <w:rsid w:val="001E62C4"/>
    <w:rsid w:val="001E7446"/>
    <w:rsid w:val="00206746"/>
    <w:rsid w:val="00215169"/>
    <w:rsid w:val="0021608E"/>
    <w:rsid w:val="00220AC0"/>
    <w:rsid w:val="00227792"/>
    <w:rsid w:val="00272DEA"/>
    <w:rsid w:val="00273BB1"/>
    <w:rsid w:val="00281DD6"/>
    <w:rsid w:val="002A12EC"/>
    <w:rsid w:val="002A7F29"/>
    <w:rsid w:val="002E4D44"/>
    <w:rsid w:val="00307676"/>
    <w:rsid w:val="0032744B"/>
    <w:rsid w:val="003871F1"/>
    <w:rsid w:val="003A2E50"/>
    <w:rsid w:val="003A454F"/>
    <w:rsid w:val="003E1DF1"/>
    <w:rsid w:val="003E6DFB"/>
    <w:rsid w:val="003F2CE4"/>
    <w:rsid w:val="004041BD"/>
    <w:rsid w:val="00406FB8"/>
    <w:rsid w:val="004105B0"/>
    <w:rsid w:val="00416A4B"/>
    <w:rsid w:val="004172AF"/>
    <w:rsid w:val="00421C58"/>
    <w:rsid w:val="0042398F"/>
    <w:rsid w:val="00427226"/>
    <w:rsid w:val="004344B5"/>
    <w:rsid w:val="00436E0D"/>
    <w:rsid w:val="00437728"/>
    <w:rsid w:val="004437E8"/>
    <w:rsid w:val="00443973"/>
    <w:rsid w:val="00450883"/>
    <w:rsid w:val="004605A8"/>
    <w:rsid w:val="0047156D"/>
    <w:rsid w:val="00474BF7"/>
    <w:rsid w:val="004865D6"/>
    <w:rsid w:val="00487D17"/>
    <w:rsid w:val="00492E3E"/>
    <w:rsid w:val="004A4BE3"/>
    <w:rsid w:val="004A58C2"/>
    <w:rsid w:val="004B4A00"/>
    <w:rsid w:val="004C0F50"/>
    <w:rsid w:val="004C2949"/>
    <w:rsid w:val="004C2C73"/>
    <w:rsid w:val="004C6C16"/>
    <w:rsid w:val="004D5DF9"/>
    <w:rsid w:val="004E700D"/>
    <w:rsid w:val="00517523"/>
    <w:rsid w:val="00521941"/>
    <w:rsid w:val="00523B90"/>
    <w:rsid w:val="00531CB5"/>
    <w:rsid w:val="00546E92"/>
    <w:rsid w:val="00571002"/>
    <w:rsid w:val="005B273D"/>
    <w:rsid w:val="005C59F2"/>
    <w:rsid w:val="005C7DC5"/>
    <w:rsid w:val="005E3E0F"/>
    <w:rsid w:val="005E6A61"/>
    <w:rsid w:val="00602A23"/>
    <w:rsid w:val="00635B88"/>
    <w:rsid w:val="00645252"/>
    <w:rsid w:val="00650201"/>
    <w:rsid w:val="00660449"/>
    <w:rsid w:val="00666DC9"/>
    <w:rsid w:val="00671469"/>
    <w:rsid w:val="00675B6F"/>
    <w:rsid w:val="00680CD1"/>
    <w:rsid w:val="00684A2F"/>
    <w:rsid w:val="006A57F0"/>
    <w:rsid w:val="006A7690"/>
    <w:rsid w:val="006B2E1A"/>
    <w:rsid w:val="006B3C09"/>
    <w:rsid w:val="006B5873"/>
    <w:rsid w:val="006B6C2A"/>
    <w:rsid w:val="006D3D74"/>
    <w:rsid w:val="006E4A94"/>
    <w:rsid w:val="00723372"/>
    <w:rsid w:val="00760C4B"/>
    <w:rsid w:val="00762E97"/>
    <w:rsid w:val="00773299"/>
    <w:rsid w:val="00777833"/>
    <w:rsid w:val="007A22A2"/>
    <w:rsid w:val="007B3ABF"/>
    <w:rsid w:val="007B5078"/>
    <w:rsid w:val="007C228C"/>
    <w:rsid w:val="007D1CC4"/>
    <w:rsid w:val="007E2EFD"/>
    <w:rsid w:val="007E6524"/>
    <w:rsid w:val="007F3647"/>
    <w:rsid w:val="008001D2"/>
    <w:rsid w:val="00801079"/>
    <w:rsid w:val="008049D3"/>
    <w:rsid w:val="00806BD3"/>
    <w:rsid w:val="00816EFB"/>
    <w:rsid w:val="0083569A"/>
    <w:rsid w:val="008431C4"/>
    <w:rsid w:val="00853B0C"/>
    <w:rsid w:val="008546EC"/>
    <w:rsid w:val="008640F5"/>
    <w:rsid w:val="00864332"/>
    <w:rsid w:val="008654B5"/>
    <w:rsid w:val="00867A25"/>
    <w:rsid w:val="00870BB7"/>
    <w:rsid w:val="00885BB2"/>
    <w:rsid w:val="00891AE3"/>
    <w:rsid w:val="008928CF"/>
    <w:rsid w:val="008978E6"/>
    <w:rsid w:val="008B549B"/>
    <w:rsid w:val="008E56B1"/>
    <w:rsid w:val="008E60A6"/>
    <w:rsid w:val="008F3F8F"/>
    <w:rsid w:val="009047A1"/>
    <w:rsid w:val="00911679"/>
    <w:rsid w:val="0091290F"/>
    <w:rsid w:val="00913A4F"/>
    <w:rsid w:val="009209D7"/>
    <w:rsid w:val="00924EAD"/>
    <w:rsid w:val="00932BFC"/>
    <w:rsid w:val="009335B9"/>
    <w:rsid w:val="00937665"/>
    <w:rsid w:val="0093781D"/>
    <w:rsid w:val="00961249"/>
    <w:rsid w:val="0097533D"/>
    <w:rsid w:val="00977C6A"/>
    <w:rsid w:val="00980490"/>
    <w:rsid w:val="0098208E"/>
    <w:rsid w:val="00983D0B"/>
    <w:rsid w:val="0099244F"/>
    <w:rsid w:val="009C03E2"/>
    <w:rsid w:val="009C5DF5"/>
    <w:rsid w:val="009D1F78"/>
    <w:rsid w:val="00A10579"/>
    <w:rsid w:val="00A12047"/>
    <w:rsid w:val="00A60183"/>
    <w:rsid w:val="00A73B3B"/>
    <w:rsid w:val="00A855C8"/>
    <w:rsid w:val="00A9204E"/>
    <w:rsid w:val="00AB116C"/>
    <w:rsid w:val="00AB4CF5"/>
    <w:rsid w:val="00AB62C1"/>
    <w:rsid w:val="00AC6A88"/>
    <w:rsid w:val="00AD0400"/>
    <w:rsid w:val="00AE2DB1"/>
    <w:rsid w:val="00B30E8D"/>
    <w:rsid w:val="00B411DD"/>
    <w:rsid w:val="00B4786E"/>
    <w:rsid w:val="00B61B4F"/>
    <w:rsid w:val="00B6737C"/>
    <w:rsid w:val="00B7548E"/>
    <w:rsid w:val="00B86F15"/>
    <w:rsid w:val="00BA0D99"/>
    <w:rsid w:val="00BA47D1"/>
    <w:rsid w:val="00BA73C8"/>
    <w:rsid w:val="00BB17C0"/>
    <w:rsid w:val="00BC3877"/>
    <w:rsid w:val="00BD1A20"/>
    <w:rsid w:val="00BD703E"/>
    <w:rsid w:val="00BE1195"/>
    <w:rsid w:val="00BF4596"/>
    <w:rsid w:val="00C2047B"/>
    <w:rsid w:val="00C45662"/>
    <w:rsid w:val="00C530A4"/>
    <w:rsid w:val="00C608A8"/>
    <w:rsid w:val="00C61BB4"/>
    <w:rsid w:val="00C70E79"/>
    <w:rsid w:val="00C7210B"/>
    <w:rsid w:val="00C73F4C"/>
    <w:rsid w:val="00C82EA7"/>
    <w:rsid w:val="00C83FDE"/>
    <w:rsid w:val="00C87A17"/>
    <w:rsid w:val="00C93270"/>
    <w:rsid w:val="00CA4BBB"/>
    <w:rsid w:val="00CC09F8"/>
    <w:rsid w:val="00CC4C8C"/>
    <w:rsid w:val="00CD60DE"/>
    <w:rsid w:val="00CE0D6C"/>
    <w:rsid w:val="00D15473"/>
    <w:rsid w:val="00D26388"/>
    <w:rsid w:val="00D34777"/>
    <w:rsid w:val="00D368F1"/>
    <w:rsid w:val="00D36D64"/>
    <w:rsid w:val="00D3782B"/>
    <w:rsid w:val="00D42F85"/>
    <w:rsid w:val="00D511F7"/>
    <w:rsid w:val="00D81288"/>
    <w:rsid w:val="00D83E40"/>
    <w:rsid w:val="00D906AE"/>
    <w:rsid w:val="00DA346C"/>
    <w:rsid w:val="00DD7C86"/>
    <w:rsid w:val="00DE78DE"/>
    <w:rsid w:val="00DF531F"/>
    <w:rsid w:val="00E14C85"/>
    <w:rsid w:val="00E20B5D"/>
    <w:rsid w:val="00E34E6A"/>
    <w:rsid w:val="00E36241"/>
    <w:rsid w:val="00E41E6B"/>
    <w:rsid w:val="00E72F16"/>
    <w:rsid w:val="00E75B47"/>
    <w:rsid w:val="00E8229F"/>
    <w:rsid w:val="00E872B2"/>
    <w:rsid w:val="00E93125"/>
    <w:rsid w:val="00EB44A7"/>
    <w:rsid w:val="00EB50EC"/>
    <w:rsid w:val="00ED0242"/>
    <w:rsid w:val="00ED6A0D"/>
    <w:rsid w:val="00EE3BEE"/>
    <w:rsid w:val="00EF4192"/>
    <w:rsid w:val="00EF5F01"/>
    <w:rsid w:val="00F01D5B"/>
    <w:rsid w:val="00F273C8"/>
    <w:rsid w:val="00F32269"/>
    <w:rsid w:val="00F3760B"/>
    <w:rsid w:val="00F468AE"/>
    <w:rsid w:val="00F67613"/>
    <w:rsid w:val="00F73E38"/>
    <w:rsid w:val="00F758BD"/>
    <w:rsid w:val="00FA489E"/>
    <w:rsid w:val="00FA531E"/>
    <w:rsid w:val="00FC1F83"/>
    <w:rsid w:val="00FD4934"/>
    <w:rsid w:val="00FD516A"/>
    <w:rsid w:val="00FF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71F3"/>
  <w15:chartTrackingRefBased/>
  <w15:docId w15:val="{C9F18945-DF1D-4FA2-8826-C7E9792F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EF4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DDom\AppData\Local\Microsoft\Office\16.0\DTS\en-US%7bE8DA87CB-8AAD-4321-89E6-EC8A527EB6B6%7d\%7b69C3DFA9-55D5-4918-B3BA-561AC0B9F9B0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{69C3DFA9-55D5-4918-B3BA-561AC0B9F9B0}tf02786999.dotx</Template>
  <TotalTime>3847</TotalTime>
  <Pages>2</Pages>
  <Words>1022</Words>
  <Characters>5828</Characters>
  <Application>Microsoft Office Word</Application>
  <DocSecurity>0</DocSecurity>
  <Lines>48</Lines>
  <Paragraphs>13</Paragraphs>
  <ScaleCrop>false</ScaleCrop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Domogalla</dc:creator>
  <cp:keywords/>
  <dc:description/>
  <cp:lastModifiedBy>Bryan Domogalla</cp:lastModifiedBy>
  <cp:revision>263</cp:revision>
  <dcterms:created xsi:type="dcterms:W3CDTF">2020-02-29T04:47:00Z</dcterms:created>
  <dcterms:modified xsi:type="dcterms:W3CDTF">2020-03-03T01:45:00Z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